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34" w:rsidRDefault="0094714C">
      <w:pPr>
        <w:jc w:val="center"/>
        <w:rPr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</w:rPr>
        <w:t>Frontend Development with React.js</w:t>
      </w:r>
    </w:p>
    <w:p w:rsidR="00F67A34" w:rsidRDefault="0094714C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Project Documentation format</w:t>
      </w:r>
    </w:p>
    <w:p w:rsidR="00F67A34" w:rsidRDefault="00F67A34">
      <w:pPr>
        <w:jc w:val="center"/>
        <w:rPr>
          <w:b/>
          <w:bCs/>
          <w:color w:val="000000"/>
          <w:sz w:val="32"/>
          <w:szCs w:val="32"/>
        </w:rPr>
      </w:pPr>
    </w:p>
    <w:p w:rsidR="00F67A34" w:rsidRDefault="00F67A34">
      <w:pPr>
        <w:jc w:val="center"/>
        <w:rPr>
          <w:b/>
          <w:bCs/>
          <w:color w:val="000000"/>
          <w:sz w:val="32"/>
          <w:szCs w:val="32"/>
        </w:rPr>
      </w:pPr>
    </w:p>
    <w:p w:rsidR="00F67A34" w:rsidRDefault="009471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</w:t>
      </w:r>
    </w:p>
    <w:p w:rsidR="00F67A34" w:rsidRDefault="009471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Project Title:</w:t>
      </w:r>
      <w:r>
        <w:t>Fit Flex- Your Personal Fitness Companion.</w:t>
      </w:r>
    </w:p>
    <w:p w:rsidR="00F67A34" w:rsidRDefault="009471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Team ID : </w:t>
      </w:r>
      <w:r>
        <w:t>NM2025TMID39069</w:t>
      </w:r>
    </w:p>
    <w:p w:rsidR="00F67A34" w:rsidRDefault="0094714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Team Leader:      </w:t>
      </w:r>
      <w:r>
        <w:t>SAKTHIPRIYA G             - 24bsccs18@cttewc.edu.in</w:t>
      </w:r>
    </w:p>
    <w:p w:rsidR="00F67A34" w:rsidRDefault="0094714C">
      <w:pPr>
        <w:ind w:left="720"/>
      </w:pPr>
      <w:r>
        <w:rPr>
          <w:b/>
          <w:bCs/>
        </w:rPr>
        <w:t xml:space="preserve">Team members: </w:t>
      </w:r>
    </w:p>
    <w:p w:rsidR="00F67A34" w:rsidRDefault="0094714C">
      <w:pPr>
        <w:ind w:left="720"/>
      </w:pPr>
      <w:r>
        <w:t xml:space="preserve">                                 </w:t>
      </w:r>
      <w:r>
        <w:t>SAADIYA</w:t>
      </w:r>
      <w:r>
        <w:t xml:space="preserve"> SABREEN N  -</w:t>
      </w:r>
      <w:r>
        <w:t>24bsccs49@cttewc.edu.in</w:t>
      </w:r>
    </w:p>
    <w:p w:rsidR="00F67A34" w:rsidRDefault="0094714C">
      <w:pPr>
        <w:ind w:left="720"/>
      </w:pPr>
      <w:r>
        <w:t xml:space="preserve">                                 ABITHA P                          -</w:t>
      </w:r>
      <w:r>
        <w:t>24bsccs24@cttewc.edu.in</w:t>
      </w:r>
    </w:p>
    <w:p w:rsidR="00F67A34" w:rsidRDefault="0094714C">
      <w:pPr>
        <w:ind w:left="720"/>
      </w:pPr>
      <w:r>
        <w:t xml:space="preserve">                                 RAHIMA M                        -</w:t>
      </w:r>
      <w:r>
        <w:t>24bsccs25@cttewc.edu.in</w:t>
      </w: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     2.  </w:t>
      </w:r>
      <w:r>
        <w:rPr>
          <w:b/>
          <w:bCs/>
        </w:rPr>
        <w:t>P</w:t>
      </w:r>
      <w:r>
        <w:rPr>
          <w:b/>
          <w:bCs/>
        </w:rPr>
        <w:t>ROJECT OVERVIEW:</w:t>
      </w:r>
    </w:p>
    <w:p w:rsidR="00F67A34" w:rsidRDefault="0094714C">
      <w:pPr>
        <w:pStyle w:val="ListParagraph"/>
        <w:numPr>
          <w:ilvl w:val="0"/>
          <w:numId w:val="8"/>
        </w:numPr>
      </w:pPr>
      <w:r>
        <w:rPr>
          <w:b/>
          <w:bCs/>
        </w:rPr>
        <w:t>Purpose</w:t>
      </w:r>
      <w:r>
        <w:t>: F</w:t>
      </w:r>
      <w:r>
        <w:t>it flex is a fitness and wellness web application designed to guide users inachieving their health goals. It provides workouts, diet tracking, and progress monitoring in a simple and structured way.</w:t>
      </w:r>
    </w:p>
    <w:p w:rsidR="00F67A34" w:rsidRDefault="00F67A34"/>
    <w:p w:rsidR="00F67A34" w:rsidRDefault="0094714C">
      <w:pPr>
        <w:pStyle w:val="ListParagraph"/>
        <w:numPr>
          <w:ilvl w:val="0"/>
          <w:numId w:val="9"/>
        </w:numPr>
      </w:pPr>
      <w:r>
        <w:rPr>
          <w:b/>
          <w:bCs/>
        </w:rPr>
        <w:t>Features: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>User Registration &amp; Login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 xml:space="preserve">Dashboard with user </w:t>
      </w:r>
      <w:r>
        <w:t>progress overview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>Workout routines &amp; tracking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>Diet management page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>Progression page to monitor improvements</w:t>
      </w:r>
    </w:p>
    <w:p w:rsidR="00F67A34" w:rsidRDefault="0094714C">
      <w:pPr>
        <w:pStyle w:val="ListParagraph"/>
        <w:numPr>
          <w:ilvl w:val="0"/>
          <w:numId w:val="10"/>
        </w:numPr>
      </w:pPr>
      <w:r>
        <w:t>Settings for personalization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3.    </w:t>
      </w:r>
      <w:r>
        <w:rPr>
          <w:b/>
          <w:bCs/>
        </w:rPr>
        <w:t>A</w:t>
      </w:r>
      <w:r>
        <w:rPr>
          <w:b/>
          <w:bCs/>
        </w:rPr>
        <w:t>RCHITECTURE:</w:t>
      </w:r>
    </w:p>
    <w:p w:rsidR="00F67A34" w:rsidRDefault="0094714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Frontend: </w:t>
      </w:r>
      <w:r>
        <w:t xml:space="preserve">Developed using HTML, CSS, and JavaScript to provide a simple, interactive, and </w:t>
      </w:r>
      <w:r>
        <w:t>user-friendly interface for logging workouts and tracking calories.</w:t>
      </w:r>
    </w:p>
    <w:p w:rsidR="00F67A34" w:rsidRDefault="0094714C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Backend: </w:t>
      </w:r>
      <w:r>
        <w:t>Built with Node.js and Express.js, managing server logic, handling requests, and ensuring smooth communication between client and server.</w:t>
      </w:r>
    </w:p>
    <w:p w:rsidR="00F67A34" w:rsidRDefault="0094714C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 xml:space="preserve">Database: </w:t>
      </w:r>
      <w:r>
        <w:t>Implemented using MongoDB to se</w:t>
      </w:r>
      <w:r>
        <w:t>curely store user details, workout history, and calorie logs, enabling efficient data retrieval and management.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4.   SETUP INSTRUCTIONS:</w:t>
      </w:r>
    </w:p>
    <w:p w:rsidR="00F67A34" w:rsidRDefault="0094714C">
      <w:pPr>
        <w:pStyle w:val="ListParagraph"/>
        <w:numPr>
          <w:ilvl w:val="0"/>
          <w:numId w:val="5"/>
        </w:numPr>
      </w:pPr>
      <w:r>
        <w:rPr>
          <w:b/>
          <w:bCs/>
        </w:rPr>
        <w:t>Prerequisites</w:t>
      </w:r>
      <w:r>
        <w:t xml:space="preserve">: </w:t>
      </w:r>
    </w:p>
    <w:p w:rsidR="00F67A34" w:rsidRDefault="0094714C">
      <w:pPr>
        <w:pStyle w:val="ListParagraph"/>
        <w:numPr>
          <w:ilvl w:val="0"/>
          <w:numId w:val="12"/>
        </w:numPr>
      </w:pPr>
      <w:r>
        <w:t>Node.js (latest LTS version)</w:t>
      </w:r>
    </w:p>
    <w:p w:rsidR="00F67A34" w:rsidRDefault="0094714C">
      <w:pPr>
        <w:pStyle w:val="ListParagraph"/>
        <w:numPr>
          <w:ilvl w:val="0"/>
          <w:numId w:val="12"/>
        </w:numPr>
      </w:pPr>
      <w:r>
        <w:t>npm (comes with Node.js)</w:t>
      </w:r>
    </w:p>
    <w:p w:rsidR="00F67A34" w:rsidRDefault="0094714C">
      <w:pPr>
        <w:pStyle w:val="ListParagraph"/>
        <w:numPr>
          <w:ilvl w:val="0"/>
          <w:numId w:val="12"/>
        </w:numPr>
        <w:rPr>
          <w:b/>
          <w:bCs/>
        </w:rPr>
      </w:pPr>
      <w:r>
        <w:t>Git (for cloning the project)</w:t>
      </w:r>
    </w:p>
    <w:p w:rsidR="00F67A34" w:rsidRDefault="00F67A34">
      <w:pPr>
        <w:rPr>
          <w:b/>
          <w:bCs/>
        </w:rPr>
      </w:pPr>
    </w:p>
    <w:p w:rsidR="00F67A34" w:rsidRDefault="0094714C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INSTALLATION </w:t>
      </w:r>
      <w:r>
        <w:rPr>
          <w:b/>
          <w:bCs/>
        </w:rPr>
        <w:t>STEPS</w:t>
      </w:r>
      <w:r>
        <w:rPr>
          <w:b/>
          <w:bCs/>
        </w:rPr>
        <w:t xml:space="preserve">: </w:t>
      </w:r>
    </w:p>
    <w:p w:rsidR="00F67A34" w:rsidRDefault="0094714C">
      <w:pPr>
        <w:pStyle w:val="ListParagraph"/>
        <w:numPr>
          <w:ilvl w:val="0"/>
          <w:numId w:val="7"/>
        </w:numPr>
      </w:pPr>
      <w:r>
        <w:t>Clone or download the project repository</w:t>
      </w:r>
    </w:p>
    <w:p w:rsidR="00F67A34" w:rsidRDefault="0094714C">
      <w:r>
        <w:t>Open the project in your code editor</w:t>
      </w:r>
    </w:p>
    <w:p w:rsidR="00F67A34" w:rsidRDefault="0094714C">
      <w:r>
        <w:t xml:space="preserve">      2.    </w:t>
      </w:r>
      <w:r>
        <w:t>Install all project dependencies</w:t>
      </w:r>
    </w:p>
    <w:p w:rsidR="00F67A34" w:rsidRDefault="0094714C">
      <w:r>
        <w:t>Start the development server</w:t>
      </w:r>
    </w:p>
    <w:p w:rsidR="00F67A34" w:rsidRDefault="0094714C">
      <w:r>
        <w:t>Launch the server</w:t>
      </w:r>
    </w:p>
    <w:p w:rsidR="00F67A34" w:rsidRDefault="0094714C">
      <w:r>
        <w:t>Open the browser and visit http://localhost:3000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5.  FOLDER STRUCTURE:</w:t>
      </w:r>
    </w:p>
    <w:p w:rsidR="00F67A34" w:rsidRDefault="0094714C">
      <w:pPr>
        <w:rPr>
          <w:b/>
          <w:bCs/>
        </w:rPr>
      </w:pPr>
      <w:r>
        <w:rPr>
          <w:b/>
          <w:bCs/>
        </w:rPr>
        <w:t>FitFle</w:t>
      </w:r>
      <w:r>
        <w:rPr>
          <w:b/>
          <w:bCs/>
        </w:rPr>
        <w:t>x Project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├── Registration.html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User form (Name, Phone, Gender, Weight, Height)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OTP Verification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└── Redirects to Dashboard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├── Login.html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Existing user login</w:t>
      </w:r>
    </w:p>
    <w:p w:rsidR="00F67A34" w:rsidRDefault="0094714C">
      <w:pPr>
        <w:rPr>
          <w:b/>
          <w:bCs/>
        </w:rPr>
      </w:pPr>
      <w:r>
        <w:rPr>
          <w:b/>
          <w:bCs/>
        </w:rPr>
        <w:lastRenderedPageBreak/>
        <w:t>│     └── OTP authentication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├── Dashboard.html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│     </w:t>
      </w:r>
      <w:r>
        <w:rPr>
          <w:b/>
          <w:bCs/>
        </w:rPr>
        <w:t>├── User Profile Overview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Navigation menu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│     ├── Workouts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│     ├── Diet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│     ├── Progress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│     └── Settings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├── Workouts.html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Beginner Routine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Intermediate Routine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└── Advanced Routine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</w:t>
      </w:r>
      <w:r>
        <w:rPr>
          <w:b/>
          <w:bCs/>
        </w:rPr>
        <w:t>── Diet.html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Suggested meal plans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└── Calorie intake guide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├── Progression.html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BMI Tracking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├── Weight/Height updates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     └── Charts/Graphs of progress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│</w:t>
      </w:r>
    </w:p>
    <w:p w:rsidR="00F67A34" w:rsidRDefault="0094714C">
      <w:pPr>
        <w:rPr>
          <w:b/>
          <w:bCs/>
        </w:rPr>
      </w:pPr>
      <w:r>
        <w:rPr>
          <w:b/>
          <w:bCs/>
        </w:rPr>
        <w:t>└── Settings.html</w:t>
      </w:r>
    </w:p>
    <w:p w:rsidR="00F67A34" w:rsidRDefault="0094714C">
      <w:pPr>
        <w:rPr>
          <w:b/>
          <w:bCs/>
        </w:rPr>
      </w:pPr>
      <w:r>
        <w:rPr>
          <w:b/>
          <w:bCs/>
        </w:rPr>
        <w:lastRenderedPageBreak/>
        <w:t xml:space="preserve">      ├── Update personal info</w:t>
      </w: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      ├── Change preferences</w:t>
      </w: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      └── Manage notifications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6.  R</w:t>
      </w:r>
      <w:r>
        <w:rPr>
          <w:b/>
          <w:bCs/>
        </w:rPr>
        <w:t xml:space="preserve">UNNING </w:t>
      </w:r>
      <w:r>
        <w:rPr>
          <w:b/>
          <w:bCs/>
        </w:rPr>
        <w:t>THE APPLICATION:</w:t>
      </w:r>
    </w:p>
    <w:p w:rsidR="00F67A34" w:rsidRDefault="0094714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Navigate to the client folder:</w:t>
      </w:r>
    </w:p>
    <w:p w:rsidR="00F67A34" w:rsidRDefault="0094714C">
      <w:r>
        <w:t xml:space="preserve">              cd client</w:t>
      </w:r>
    </w:p>
    <w:p w:rsidR="00F67A34" w:rsidRDefault="0094714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Check Node &amp; NPM versions:</w:t>
      </w:r>
    </w:p>
    <w:p w:rsidR="00F67A34" w:rsidRDefault="0094714C">
      <w:r>
        <w:t xml:space="preserve">                node -v</w:t>
      </w:r>
    </w:p>
    <w:p w:rsidR="00F67A34" w:rsidRDefault="0094714C">
      <w:r>
        <w:t xml:space="preserve">                npm -v</w:t>
      </w:r>
    </w:p>
    <w:p w:rsidR="00F67A34" w:rsidRDefault="0094714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Install dependencies:</w:t>
      </w:r>
    </w:p>
    <w:p w:rsidR="00F67A34" w:rsidRDefault="0094714C">
      <w:r>
        <w:t xml:space="preserve">              npm install</w:t>
      </w:r>
    </w:p>
    <w:p w:rsidR="00F67A34" w:rsidRDefault="009471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Start the development server:</w:t>
      </w:r>
    </w:p>
    <w:p w:rsidR="00F67A34" w:rsidRDefault="0094714C">
      <w:r>
        <w:t xml:space="preserve">              npm start</w:t>
      </w:r>
    </w:p>
    <w:p w:rsidR="00F67A34" w:rsidRDefault="0094714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Application runs locally at:</w:t>
      </w:r>
    </w:p>
    <w:p w:rsidR="00F67A34" w:rsidRDefault="0094714C">
      <w:r>
        <w:t xml:space="preserve">              http://localhost:3000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7.   API DOCUMENTATION:</w:t>
      </w:r>
    </w:p>
    <w:p w:rsidR="00F67A34" w:rsidRDefault="0094714C">
      <w:r>
        <w:t>Currently, the project runs on the frontend without real APIs.</w:t>
      </w:r>
    </w:p>
    <w:p w:rsidR="00F67A34" w:rsidRDefault="00F67A34"/>
    <w:p w:rsidR="00F67A34" w:rsidRDefault="0094714C">
      <w:r>
        <w:t>In future enhancements</w:t>
      </w:r>
      <w:r>
        <w:t>, APIs like /api/user/login, /api/projects/create, and /api/chat/send can be integrated using Node.js and Express to handle user data, workouts, and chat features.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8. AUTHENTICATION:</w:t>
      </w:r>
    </w:p>
    <w:p w:rsidR="00F67A34" w:rsidRDefault="0094714C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Current State: </w:t>
      </w:r>
      <w:r>
        <w:t>Basic login with no backend authentication (frontend-only</w:t>
      </w:r>
      <w:r>
        <w:t>).</w:t>
      </w:r>
    </w:p>
    <w:p w:rsidR="00F67A34" w:rsidRDefault="0094714C">
      <w:pPr>
        <w:pStyle w:val="ListParagraph"/>
        <w:numPr>
          <w:ilvl w:val="0"/>
          <w:numId w:val="19"/>
        </w:numPr>
      </w:pPr>
      <w:r>
        <w:rPr>
          <w:b/>
          <w:bCs/>
        </w:rPr>
        <w:t>Future Scope:</w:t>
      </w:r>
      <w:r>
        <w:t>Implement JWT-based authentication to ensure secure login sessions.</w:t>
      </w:r>
    </w:p>
    <w:p w:rsidR="00F67A34" w:rsidRDefault="0094714C">
      <w:pPr>
        <w:rPr>
          <w:b/>
          <w:bCs/>
        </w:rPr>
      </w:pPr>
      <w:r>
        <w:lastRenderedPageBreak/>
        <w:t xml:space="preserve">       Add middleware in Express.js to protect private routes like /api/progress and /api/settings.</w:t>
      </w:r>
    </w:p>
    <w:p w:rsidR="00F67A34" w:rsidRDefault="0094714C">
      <w:pPr>
        <w:rPr>
          <w:b/>
          <w:bCs/>
        </w:rPr>
      </w:pPr>
      <w:r>
        <w:rPr>
          <w:b/>
          <w:bCs/>
        </w:rPr>
        <w:t>9.  USER INTERFACE: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Landing Page – </w:t>
      </w:r>
      <w:r>
        <w:t>Simple login form to enter username &amp;</w:t>
      </w:r>
      <w:r>
        <w:t xml:space="preserve"> password.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Welcome Page – </w:t>
      </w:r>
      <w:r>
        <w:t>Central hub with navigation to workouts, diet, nutrition, progress, and settings.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Workouts Page – </w:t>
      </w:r>
      <w:r>
        <w:t>Displays beginner, intermediate, and advanced workout routines.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Diet Page – </w:t>
      </w:r>
      <w:r>
        <w:t>Provides weight loss, muscle building, and maintenance d</w:t>
      </w:r>
      <w:r>
        <w:t>iet plans.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Nutrition Page – </w:t>
      </w:r>
      <w:r>
        <w:t>Shows healthy tips like hydration, portion control, and balanced eating.</w:t>
      </w:r>
    </w:p>
    <w:p w:rsidR="00F67A34" w:rsidRDefault="0094714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Progress Page – </w:t>
      </w:r>
      <w:r>
        <w:t>Tracks calories, workouts, and achievements.</w:t>
      </w:r>
    </w:p>
    <w:p w:rsidR="00F67A34" w:rsidRDefault="0094714C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Settings Page – </w:t>
      </w:r>
      <w:r>
        <w:t>Manages user info, reset progress, and account deletion.</w:t>
      </w:r>
    </w:p>
    <w:p w:rsidR="00F67A34" w:rsidRDefault="00F67A34"/>
    <w:p w:rsidR="00F67A34" w:rsidRDefault="0094714C">
      <w:pPr>
        <w:rPr>
          <w:b/>
          <w:bCs/>
        </w:rPr>
      </w:pPr>
      <w:r>
        <w:rPr>
          <w:b/>
          <w:bCs/>
        </w:rPr>
        <w:t>10. TESTING:</w:t>
      </w: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Manual</w:t>
      </w:r>
      <w:r>
        <w:rPr>
          <w:b/>
          <w:bCs/>
        </w:rPr>
        <w:t xml:space="preserve"> Testing:</w:t>
      </w:r>
    </w:p>
    <w:p w:rsidR="00F67A34" w:rsidRDefault="0094714C">
      <w:r>
        <w:t>Performed at each milestone (Login, Workouts, Diet, Progress, Settings).</w:t>
      </w:r>
    </w:p>
    <w:p w:rsidR="00F67A34" w:rsidRDefault="0094714C">
      <w:r>
        <w:t>Checked navigation between pages, form validations, and progress updates.</w:t>
      </w:r>
    </w:p>
    <w:p w:rsidR="00F67A34" w:rsidRDefault="0094714C">
      <w:r>
        <w:rPr>
          <w:b/>
          <w:bCs/>
        </w:rPr>
        <w:t>Tools Used:</w:t>
      </w:r>
    </w:p>
    <w:p w:rsidR="00F67A34" w:rsidRDefault="0094714C">
      <w:r>
        <w:t>Chrome Dev Tools → for debugging HTML, CSS, and JavaScript.</w:t>
      </w:r>
    </w:p>
    <w:p w:rsidR="00F67A34" w:rsidRDefault="00F67A34">
      <w:pPr>
        <w:rPr>
          <w:b/>
          <w:bCs/>
        </w:rPr>
      </w:pPr>
    </w:p>
    <w:p w:rsidR="00F67A34" w:rsidRDefault="0094714C">
      <w:r>
        <w:rPr>
          <w:b/>
          <w:bCs/>
        </w:rPr>
        <w:t>11.  SCREENSHOT</w:t>
      </w:r>
      <w:r>
        <w:t>:</w:t>
      </w:r>
    </w:p>
    <w:p w:rsidR="00F67A34" w:rsidRDefault="0094714C">
      <w:r>
        <w:rPr>
          <w:noProof/>
          <w:lang w:eastAsia="en-US"/>
        </w:rPr>
        <w:lastRenderedPageBreak/>
        <w:drawing>
          <wp:inline distT="0" distB="0" distL="0" distR="0">
            <wp:extent cx="2946534" cy="227697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46534" cy="22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828099" cy="228113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28099" cy="22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2096663</wp:posOffset>
            </wp:positionH>
            <wp:positionV relativeFrom="page">
              <wp:posOffset>6199505</wp:posOffset>
            </wp:positionV>
            <wp:extent cx="3493556" cy="2566650"/>
            <wp:effectExtent l="0" t="0" r="0" b="0"/>
            <wp:wrapNone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493556" cy="256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inline distT="0" distB="0" distL="0" distR="0">
            <wp:extent cx="2916518" cy="203454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16518" cy="20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881842" cy="2021695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81842" cy="20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34" w:rsidRDefault="00F67A34"/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F67A34">
      <w:pPr>
        <w:rPr>
          <w:b/>
          <w:bCs/>
        </w:rPr>
      </w:pPr>
    </w:p>
    <w:p w:rsidR="00F67A34" w:rsidRDefault="0094714C">
      <w:pPr>
        <w:rPr>
          <w:b/>
          <w:bCs/>
        </w:rPr>
      </w:pPr>
      <w:r>
        <w:rPr>
          <w:b/>
          <w:bCs/>
        </w:rPr>
        <w:t>12. KNOWN ISSUES</w:t>
      </w:r>
      <w:r>
        <w:rPr>
          <w:b/>
          <w:bCs/>
        </w:rPr>
        <w:t>:</w:t>
      </w:r>
    </w:p>
    <w:p w:rsidR="00F67A34" w:rsidRDefault="0094714C">
      <w:pPr>
        <w:pStyle w:val="ListParagraph"/>
        <w:numPr>
          <w:ilvl w:val="0"/>
          <w:numId w:val="20"/>
        </w:numPr>
      </w:pPr>
      <w:r>
        <w:t>OTP shown on screen (not secure).</w:t>
      </w:r>
    </w:p>
    <w:p w:rsidR="00F67A34" w:rsidRDefault="0094714C">
      <w:pPr>
        <w:pStyle w:val="ListParagraph"/>
        <w:numPr>
          <w:ilvl w:val="0"/>
          <w:numId w:val="20"/>
        </w:numPr>
      </w:pPr>
      <w:r>
        <w:lastRenderedPageBreak/>
        <w:t>No real SMS/Email OTP integration.</w:t>
      </w:r>
    </w:p>
    <w:p w:rsidR="00F67A34" w:rsidRDefault="0094714C">
      <w:pPr>
        <w:rPr>
          <w:b/>
          <w:bCs/>
        </w:rPr>
      </w:pPr>
      <w:r>
        <w:rPr>
          <w:b/>
          <w:bCs/>
        </w:rPr>
        <w:t xml:space="preserve">13. </w:t>
      </w:r>
      <w:r>
        <w:rPr>
          <w:b/>
          <w:bCs/>
        </w:rPr>
        <w:t>F</w:t>
      </w:r>
      <w:r>
        <w:rPr>
          <w:b/>
          <w:bCs/>
        </w:rPr>
        <w:t>UTURE ENHANCEMENT</w:t>
      </w:r>
      <w:r>
        <w:rPr>
          <w:b/>
          <w:bCs/>
        </w:rPr>
        <w:t>: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Secure OTP via SMS/Email (Twilio).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Database integration (MongoDB/MySQL).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Modern UI with Tailwind/Material-UI.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Progress charts &amp; analytics.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AI-based personalized diet &amp; workout plans.</w:t>
      </w:r>
    </w:p>
    <w:p w:rsidR="00F67A34" w:rsidRDefault="0094714C">
      <w:pPr>
        <w:pStyle w:val="ListParagraph"/>
        <w:numPr>
          <w:ilvl w:val="0"/>
          <w:numId w:val="3"/>
        </w:numPr>
      </w:pPr>
      <w:r>
        <w:t>Notifications &amp; reminders.</w:t>
      </w:r>
    </w:p>
    <w:p w:rsidR="00F67A34" w:rsidRDefault="00F67A34"/>
    <w:p w:rsidR="00F67A34" w:rsidRDefault="00F67A34"/>
    <w:p w:rsidR="00F67A34" w:rsidRDefault="00F67A34"/>
    <w:p w:rsidR="00F67A34" w:rsidRDefault="00F67A34"/>
    <w:sectPr w:rsidR="00F67A34" w:rsidSect="00F6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B58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A34"/>
    <w:rsid w:val="0094714C"/>
    <w:rsid w:val="00F67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11" Type="http://schemas.openxmlformats.org/officeDocument/2006/relationships/theme" Target="theme/theme1.xml"/><Relationship Id="rId5" Type="http://schemas.openxmlformats.org/officeDocument/2006/relationships/image" Target="NUL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CPH2527</dc:creator>
  <cp:lastModifiedBy>Sakthi</cp:lastModifiedBy>
  <cp:revision>3</cp:revision>
  <dcterms:created xsi:type="dcterms:W3CDTF">2025-09-17T13:57:00Z</dcterms:created>
  <dcterms:modified xsi:type="dcterms:W3CDTF">2025-09-19T14:14:00Z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c1f5a171c20f44dbaacb1caf48ff418b</vt:lpwstr>
  </property>
</Properties>
</file>